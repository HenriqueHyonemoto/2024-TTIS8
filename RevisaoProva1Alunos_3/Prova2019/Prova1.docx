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1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843"/>
        <w:gridCol w:w="4819"/>
      </w:tblGrid>
      <w:tr w:rsidR="00D23123" w:rsidRPr="00760EED" w14:paraId="6226B426" w14:textId="77777777" w:rsidTr="0093058A">
        <w:trPr>
          <w:cantSplit/>
          <w:trHeight w:val="1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55D88" w14:textId="77777777" w:rsidR="00D23123" w:rsidRPr="00760EED" w:rsidRDefault="0040243B" w:rsidP="00A07C8D">
            <w:pPr>
              <w:snapToGrid w:val="0"/>
              <w:spacing w:line="360" w:lineRule="auto"/>
              <w:jc w:val="center"/>
              <w:rPr>
                <w:rFonts w:asciiTheme="majorHAnsi" w:hAnsiTheme="majorHAnsi" w:cs="Tahoma"/>
                <w:i/>
                <w:iCs/>
                <w:color w:val="444444"/>
              </w:rPr>
            </w:pPr>
            <w:r w:rsidRPr="00760EED">
              <w:rPr>
                <w:noProof/>
                <w:lang w:eastAsia="pt-BR" w:bidi="ar-SA"/>
              </w:rPr>
              <w:drawing>
                <wp:inline distT="0" distB="0" distL="0" distR="0" wp14:anchorId="2F884CEB" wp14:editId="1AFB97DC">
                  <wp:extent cx="2271710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786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20E5C" w14:textId="77777777" w:rsidR="003D4957" w:rsidRPr="00760EED" w:rsidRDefault="003D4957" w:rsidP="003D4957">
            <w:pPr>
              <w:pStyle w:val="Ttulo5"/>
              <w:snapToGrid w:val="0"/>
              <w:jc w:val="center"/>
              <w:rPr>
                <w:rFonts w:asciiTheme="majorHAnsi" w:hAnsiTheme="majorHAnsi"/>
                <w:b w:val="0"/>
                <w:sz w:val="24"/>
              </w:rPr>
            </w:pPr>
          </w:p>
          <w:p w14:paraId="6DDDC519" w14:textId="77777777" w:rsidR="003D4957" w:rsidRPr="00760EED" w:rsidRDefault="00C850C8" w:rsidP="003D4957">
            <w:pPr>
              <w:pStyle w:val="Ttulo5"/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ANÁLISE E DESENVOLVIMENTO DE SISTEMAS</w:t>
            </w:r>
          </w:p>
          <w:p w14:paraId="6FDF3CA7" w14:textId="77777777" w:rsidR="003D4957" w:rsidRPr="00760EED" w:rsidRDefault="00C850C8" w:rsidP="0087010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40243B" w:rsidRPr="00760EED">
              <w:rPr>
                <w:rFonts w:asciiTheme="majorHAnsi" w:hAnsiTheme="majorHAnsi"/>
              </w:rPr>
              <w:t xml:space="preserve">º </w:t>
            </w:r>
            <w:r>
              <w:rPr>
                <w:rFonts w:asciiTheme="majorHAnsi" w:hAnsiTheme="majorHAnsi"/>
              </w:rPr>
              <w:t>PERÍODO</w:t>
            </w:r>
            <w:r w:rsidR="00760EED" w:rsidRPr="00760EED">
              <w:rPr>
                <w:rFonts w:asciiTheme="majorHAnsi" w:hAnsiTheme="majorHAnsi"/>
              </w:rPr>
              <w:t xml:space="preserve"> </w:t>
            </w:r>
          </w:p>
        </w:tc>
      </w:tr>
      <w:tr w:rsidR="00D23123" w:rsidRPr="00760EED" w14:paraId="229D09AA" w14:textId="77777777" w:rsidTr="0093058A">
        <w:trPr>
          <w:cantSplit/>
          <w:trHeight w:val="364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9FBC9" w14:textId="77777777" w:rsidR="00D23123" w:rsidRPr="00760EED" w:rsidRDefault="00D23123" w:rsidP="00FF1106">
            <w:pPr>
              <w:pStyle w:val="Ttulo5"/>
              <w:snapToGrid w:val="0"/>
              <w:spacing w:before="240" w:line="480" w:lineRule="auto"/>
              <w:ind w:left="1009" w:hanging="1009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Aluno:____________________________________________________</w:t>
            </w:r>
            <w:r w:rsidR="00A20A08" w:rsidRPr="00760EED">
              <w:rPr>
                <w:rFonts w:asciiTheme="majorHAnsi" w:hAnsiTheme="majorHAnsi"/>
                <w:szCs w:val="22"/>
              </w:rPr>
              <w:t>___</w:t>
            </w:r>
            <w:r w:rsidRPr="00760EED">
              <w:rPr>
                <w:rFonts w:asciiTheme="majorHAnsi" w:hAnsiTheme="majorHAnsi"/>
                <w:szCs w:val="22"/>
              </w:rPr>
              <w:t>___________________</w:t>
            </w:r>
            <w:r w:rsidR="00FF1106" w:rsidRPr="00760EED">
              <w:rPr>
                <w:rFonts w:asciiTheme="majorHAnsi" w:hAnsiTheme="majorHAnsi"/>
                <w:szCs w:val="22"/>
              </w:rPr>
              <w:t>_</w:t>
            </w:r>
            <w:r w:rsidRPr="00760EED">
              <w:rPr>
                <w:rFonts w:asciiTheme="majorHAnsi" w:hAnsiTheme="majorHAnsi"/>
                <w:szCs w:val="22"/>
              </w:rPr>
              <w:t>_______</w:t>
            </w:r>
            <w:r w:rsidR="00D23D4E" w:rsidRPr="00760EED">
              <w:rPr>
                <w:rFonts w:asciiTheme="majorHAnsi" w:hAnsiTheme="majorHAnsi"/>
                <w:szCs w:val="22"/>
              </w:rPr>
              <w:t>___</w:t>
            </w:r>
          </w:p>
        </w:tc>
      </w:tr>
      <w:tr w:rsidR="00D23123" w:rsidRPr="00760EED" w14:paraId="4707198E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888B6" w14:textId="77777777" w:rsidR="003B0CE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Disciplina: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1A9AC" w14:textId="77777777" w:rsidR="00D23123" w:rsidRPr="00760EED" w:rsidRDefault="00760EED" w:rsidP="003B0CE3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2</w:t>
            </w:r>
            <w:r w:rsidR="00D23123" w:rsidRPr="00760EED">
              <w:rPr>
                <w:rFonts w:asciiTheme="majorHAnsi" w:hAnsiTheme="majorHAnsi"/>
                <w:b w:val="0"/>
                <w:szCs w:val="22"/>
              </w:rPr>
              <w:t xml:space="preserve">º </w:t>
            </w:r>
            <w:r w:rsidR="00C850C8">
              <w:rPr>
                <w:rFonts w:asciiTheme="majorHAnsi" w:hAnsiTheme="majorHAnsi"/>
                <w:b w:val="0"/>
                <w:szCs w:val="22"/>
              </w:rPr>
              <w:t>SEMESTRE</w:t>
            </w:r>
            <w:r w:rsidR="003D35A2" w:rsidRPr="00760EED">
              <w:rPr>
                <w:rFonts w:asciiTheme="majorHAnsi" w:hAnsiTheme="majorHAnsi"/>
                <w:b w:val="0"/>
                <w:szCs w:val="22"/>
              </w:rPr>
              <w:t xml:space="preserve"> </w:t>
            </w:r>
            <w:r w:rsidR="00C850C8">
              <w:rPr>
                <w:rFonts w:asciiTheme="majorHAnsi" w:hAnsiTheme="majorHAnsi"/>
                <w:b w:val="0"/>
                <w:szCs w:val="22"/>
              </w:rPr>
              <w:t>DE</w:t>
            </w:r>
            <w:r w:rsidR="00864361" w:rsidRPr="00760EED">
              <w:rPr>
                <w:rFonts w:asciiTheme="majorHAnsi" w:hAnsiTheme="majorHAnsi"/>
                <w:b w:val="0"/>
                <w:szCs w:val="22"/>
              </w:rPr>
              <w:t xml:space="preserve"> 201</w:t>
            </w:r>
            <w:r w:rsidR="00511640" w:rsidRPr="00760EED">
              <w:rPr>
                <w:rFonts w:asciiTheme="majorHAnsi" w:hAnsiTheme="majorHAnsi"/>
                <w:b w:val="0"/>
                <w:szCs w:val="22"/>
              </w:rPr>
              <w:t>9</w:t>
            </w:r>
          </w:p>
        </w:tc>
      </w:tr>
      <w:tr w:rsidR="00D23123" w:rsidRPr="00760EED" w14:paraId="65A52EDB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C2FFA" w14:textId="77777777" w:rsidR="00D23123" w:rsidRPr="00760EED" w:rsidRDefault="00D23123" w:rsidP="00C850C8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Professora: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99065" w14:textId="77777777" w:rsidR="00D23123" w:rsidRPr="00760EED" w:rsidRDefault="003B0CE3" w:rsidP="00511640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 w:rsidRPr="00760EED">
              <w:rPr>
                <w:rFonts w:asciiTheme="majorHAnsi" w:hAnsiTheme="majorHAnsi"/>
                <w:b w:val="0"/>
                <w:szCs w:val="22"/>
              </w:rPr>
              <w:t>Votuporanga</w:t>
            </w:r>
            <w:r w:rsidR="00D23D4E" w:rsidRPr="00760EED">
              <w:rPr>
                <w:rFonts w:asciiTheme="majorHAnsi" w:hAnsiTheme="majorHAnsi"/>
                <w:b w:val="0"/>
                <w:szCs w:val="22"/>
              </w:rPr>
              <w:t xml:space="preserve">, </w:t>
            </w:r>
            <w:r w:rsidR="00C850C8">
              <w:rPr>
                <w:rFonts w:asciiTheme="majorHAnsi" w:hAnsiTheme="majorHAnsi"/>
                <w:b w:val="0"/>
                <w:szCs w:val="22"/>
              </w:rPr>
              <w:t>04 de OUTUBRO</w:t>
            </w:r>
            <w:r w:rsidR="00511640" w:rsidRPr="00760EED">
              <w:rPr>
                <w:rFonts w:asciiTheme="majorHAnsi" w:hAnsiTheme="majorHAnsi"/>
                <w:b w:val="0"/>
                <w:szCs w:val="22"/>
              </w:rPr>
              <w:t xml:space="preserve"> de 2019</w:t>
            </w:r>
          </w:p>
        </w:tc>
      </w:tr>
      <w:tr w:rsidR="003B0CE3" w:rsidRPr="00760EED" w14:paraId="72455B9B" w14:textId="77777777" w:rsidTr="0093058A">
        <w:trPr>
          <w:trHeight w:val="25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3824B" w14:textId="77777777" w:rsidR="003B0CE3" w:rsidRPr="00760EED" w:rsidRDefault="003B0CE3" w:rsidP="003B0CE3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 xml:space="preserve">Valor: </w:t>
            </w:r>
            <w:r w:rsidR="00C850C8">
              <w:rPr>
                <w:rFonts w:asciiTheme="majorHAnsi" w:hAnsiTheme="majorHAnsi"/>
                <w:sz w:val="22"/>
                <w:szCs w:val="22"/>
              </w:rPr>
              <w:t>4</w:t>
            </w:r>
            <w:r w:rsidRPr="00760EED">
              <w:rPr>
                <w:rFonts w:asciiTheme="majorHAnsi" w:hAnsiTheme="majorHAnsi"/>
                <w:sz w:val="22"/>
                <w:szCs w:val="22"/>
              </w:rPr>
              <w:t xml:space="preserve">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AA3EF3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DE9F6" w14:textId="77777777" w:rsidR="003B0CE3" w:rsidRPr="00760EED" w:rsidRDefault="003B0CE3" w:rsidP="008D287A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760EED">
              <w:rPr>
                <w:rFonts w:asciiTheme="majorHAnsi" w:hAnsiTheme="majorHAnsi"/>
                <w:szCs w:val="22"/>
              </w:rPr>
              <w:t>Assinatura Professor:_________________</w:t>
            </w:r>
          </w:p>
        </w:tc>
      </w:tr>
      <w:tr w:rsidR="00D23123" w:rsidRPr="00760EED" w14:paraId="13B401CD" w14:textId="77777777" w:rsidTr="0093058A">
        <w:trPr>
          <w:trHeight w:val="70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82FF5" w14:textId="77777777" w:rsidR="00D23123" w:rsidRPr="00760EED" w:rsidRDefault="00D23123" w:rsidP="008D287A">
            <w:pPr>
              <w:pStyle w:val="Ttulo5"/>
              <w:snapToGrid w:val="0"/>
              <w:rPr>
                <w:rFonts w:asciiTheme="majorHAnsi" w:hAnsiTheme="majorHAnsi"/>
                <w:sz w:val="4"/>
                <w:szCs w:val="4"/>
              </w:rPr>
            </w:pPr>
          </w:p>
          <w:p w14:paraId="25B4C483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  <w:p w14:paraId="22E3AEC2" w14:textId="77777777" w:rsidR="00D23123" w:rsidRPr="00760EED" w:rsidRDefault="00D23123" w:rsidP="008D287A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</w:tc>
      </w:tr>
      <w:tr w:rsidR="00D23123" w:rsidRPr="00760EED" w14:paraId="794A32A3" w14:textId="77777777" w:rsidTr="0093058A">
        <w:trPr>
          <w:trHeight w:val="252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5C739" w14:textId="77777777" w:rsidR="00D23123" w:rsidRPr="00760EED" w:rsidRDefault="00D23123" w:rsidP="008D287A">
            <w:pPr>
              <w:snapToGrid w:val="0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Observações:</w:t>
            </w:r>
          </w:p>
          <w:p w14:paraId="07A8C6ED" w14:textId="77777777" w:rsidR="00D23123" w:rsidRPr="00760EED" w:rsidRDefault="00D23123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760EED">
              <w:rPr>
                <w:rFonts w:asciiTheme="majorHAnsi" w:hAnsiTheme="majorHAnsi" w:cs="Arial"/>
                <w:sz w:val="22"/>
                <w:szCs w:val="22"/>
              </w:rPr>
              <w:t xml:space="preserve">A prova é SEM CONSULTA e INDIVIDUAL; </w:t>
            </w:r>
          </w:p>
          <w:p w14:paraId="70E43741" w14:textId="77777777" w:rsidR="00D23123" w:rsidRPr="00760EED" w:rsidRDefault="003B0CE3" w:rsidP="008D287A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760EED">
              <w:rPr>
                <w:rFonts w:asciiTheme="majorHAnsi" w:hAnsiTheme="majorHAnsi" w:cs="Arial"/>
                <w:sz w:val="22"/>
                <w:szCs w:val="22"/>
              </w:rPr>
              <w:t xml:space="preserve">Leia atentamente as questões. </w:t>
            </w:r>
            <w:r w:rsidR="00D23123" w:rsidRPr="00760EED">
              <w:rPr>
                <w:rFonts w:asciiTheme="majorHAnsi" w:hAnsiTheme="majorHAnsi" w:cs="Arial"/>
                <w:sz w:val="22"/>
                <w:szCs w:val="22"/>
              </w:rPr>
              <w:t xml:space="preserve">A interpretação destas FAZ PARTE da prova; </w:t>
            </w:r>
          </w:p>
          <w:p w14:paraId="7E28AB8D" w14:textId="77777777" w:rsidR="00D23123" w:rsidRPr="00760EED" w:rsidRDefault="00D23123" w:rsidP="008D287A">
            <w:pPr>
              <w:jc w:val="right"/>
              <w:rPr>
                <w:rFonts w:asciiTheme="majorHAnsi" w:hAnsiTheme="majorHAnsi"/>
                <w:b/>
              </w:rPr>
            </w:pPr>
            <w:r w:rsidRPr="00760EED">
              <w:rPr>
                <w:rFonts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 w:rsidR="00D23123" w:rsidRPr="00760EED" w14:paraId="526B5F85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E857F24" w14:textId="77777777" w:rsidR="00D23123" w:rsidRPr="00760EED" w:rsidRDefault="003D35A2" w:rsidP="008D287A">
            <w:pPr>
              <w:pStyle w:val="Ttulo5"/>
              <w:snapToGrid w:val="0"/>
              <w:spacing w:line="100" w:lineRule="atLeast"/>
              <w:jc w:val="both"/>
              <w:rPr>
                <w:rFonts w:asciiTheme="majorHAnsi" w:hAnsiTheme="majorHAnsi"/>
                <w:sz w:val="4"/>
                <w:szCs w:val="4"/>
              </w:rPr>
            </w:pPr>
            <w:r w:rsidRPr="00760EED">
              <w:rPr>
                <w:rFonts w:asciiTheme="majorHAnsi" w:hAnsiTheme="majorHAnsi"/>
                <w:sz w:val="4"/>
                <w:szCs w:val="4"/>
              </w:rPr>
              <w:t>u</w:t>
            </w:r>
          </w:p>
        </w:tc>
      </w:tr>
      <w:tr w:rsidR="00D23123" w:rsidRPr="00760EED" w14:paraId="51A5D847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C4A2E" w14:textId="77777777" w:rsidR="008D287A" w:rsidRDefault="008D287A" w:rsidP="00C850C8">
            <w:pPr>
              <w:pStyle w:val="PargrafodaLista"/>
              <w:numPr>
                <w:ilvl w:val="0"/>
                <w:numId w:val="18"/>
              </w:numPr>
            </w:pPr>
            <w:r w:rsidRPr="00C850C8">
              <w:t>Fazer um algoritmo para transformar uma imag</w:t>
            </w:r>
            <w:r w:rsidR="00C850C8">
              <w:t>em em níveis de cinza em uma imagem apenas com os níveis de cinza 25</w:t>
            </w:r>
            <w:r w:rsidR="00960F7A">
              <w:t>, 100, 180</w:t>
            </w:r>
            <w:r w:rsidR="00C850C8">
              <w:t xml:space="preserve"> e 250</w:t>
            </w:r>
            <w:r w:rsidRPr="00C850C8">
              <w:t>;</w:t>
            </w:r>
          </w:p>
          <w:p w14:paraId="2FF6B0E3" w14:textId="77777777" w:rsidR="00B50270" w:rsidRDefault="00B50270" w:rsidP="00B50270">
            <w:pPr>
              <w:pStyle w:val="PargrafodaLista"/>
            </w:pPr>
          </w:p>
          <w:p w14:paraId="25ECB6C7" w14:textId="77777777" w:rsidR="00B50270" w:rsidRDefault="00B50270" w:rsidP="00B50270">
            <w:pPr>
              <w:pStyle w:val="PargrafodaLista"/>
            </w:pPr>
          </w:p>
          <w:p w14:paraId="052CC09F" w14:textId="77777777" w:rsidR="00F84418" w:rsidRDefault="008D287A" w:rsidP="00F84418">
            <w:pPr>
              <w:pStyle w:val="PargrafodaLista"/>
              <w:numPr>
                <w:ilvl w:val="0"/>
                <w:numId w:val="18"/>
              </w:numPr>
            </w:pPr>
            <w:r w:rsidRPr="00F84418">
              <w:t xml:space="preserve">Fazer um algoritmo para </w:t>
            </w:r>
            <w:r w:rsidR="00F84418">
              <w:t>que uma imagem com 256 níveis de cinza fique mais clara ou mais escura, de acordo com os dados abaixo:</w:t>
            </w:r>
          </w:p>
          <w:p w14:paraId="20E63C73" w14:textId="77777777" w:rsidR="00F84418" w:rsidRDefault="00F84418" w:rsidP="00F84418">
            <w:pPr>
              <w:pStyle w:val="PargrafodaLista"/>
            </w:pPr>
            <w:r>
              <w:t xml:space="preserve">          Quando o pixel tiver valor maior que 200, este deverá ficar 30 tons de cinza mais claro;</w:t>
            </w:r>
          </w:p>
          <w:p w14:paraId="3BA9D375" w14:textId="77777777" w:rsidR="00F84418" w:rsidRDefault="00F84418" w:rsidP="00F84418">
            <w:pPr>
              <w:pStyle w:val="PargrafodaLista"/>
            </w:pPr>
            <w:r>
              <w:t xml:space="preserve">          Quando o pixel tiver valor menor que 100, este deverá fica</w:t>
            </w:r>
            <w:r w:rsidR="00B2241E">
              <w:t>r</w:t>
            </w:r>
            <w:r>
              <w:t xml:space="preserve"> 20 tons de cinza mais escuro; </w:t>
            </w:r>
          </w:p>
          <w:p w14:paraId="7D21F482" w14:textId="77777777" w:rsidR="008D287A" w:rsidRPr="00F84418" w:rsidRDefault="008D287A" w:rsidP="00F84418">
            <w:pPr>
              <w:pStyle w:val="PargrafodaLista"/>
            </w:pPr>
          </w:p>
          <w:p w14:paraId="1AAE2A99" w14:textId="77777777" w:rsidR="008D287A" w:rsidRDefault="008D287A" w:rsidP="00BB3E68">
            <w:pPr>
              <w:pStyle w:val="PargrafodaLista"/>
              <w:numPr>
                <w:ilvl w:val="0"/>
                <w:numId w:val="18"/>
              </w:numPr>
            </w:pPr>
            <w:r w:rsidRPr="00BB3E68">
              <w:t>Fazer um algoritmo par</w:t>
            </w:r>
            <w:r w:rsidR="00A052DE">
              <w:t>a deixar uma imagem com apenas 7</w:t>
            </w:r>
            <w:r w:rsidRPr="00BB3E68">
              <w:t xml:space="preserve"> níveis de cinza;</w:t>
            </w:r>
          </w:p>
          <w:p w14:paraId="26A4DD5D" w14:textId="77777777" w:rsidR="00B50270" w:rsidRDefault="00B50270" w:rsidP="00B50270">
            <w:pPr>
              <w:pStyle w:val="PargrafodaLista"/>
            </w:pPr>
          </w:p>
          <w:p w14:paraId="1DCD11F4" w14:textId="77777777" w:rsidR="00B50270" w:rsidRDefault="00B50270" w:rsidP="00B50270">
            <w:pPr>
              <w:pStyle w:val="PargrafodaLista"/>
            </w:pPr>
          </w:p>
          <w:p w14:paraId="5F3676F6" w14:textId="77777777" w:rsidR="008C4677" w:rsidRDefault="008C4677" w:rsidP="00BB3E68">
            <w:pPr>
              <w:pStyle w:val="PargrafodaLista"/>
              <w:numPr>
                <w:ilvl w:val="0"/>
                <w:numId w:val="18"/>
              </w:numPr>
            </w:pPr>
            <w:r w:rsidRPr="008C4677">
              <w:t>Fazer um algoritm</w:t>
            </w:r>
            <w:r>
              <w:t xml:space="preserve">o para aplicar um filtro passa-alta (detector de bordas) em uma imagem, usando a </w:t>
            </w:r>
            <w:r w:rsidRPr="008C4677">
              <w:t>seguinte máscara</w:t>
            </w:r>
            <w:r>
              <w:t>:</w:t>
            </w:r>
          </w:p>
          <w:p w14:paraId="477E937C" w14:textId="77777777" w:rsidR="008C4677" w:rsidRDefault="00000000" w:rsidP="008C4677">
            <w:pPr>
              <w:pStyle w:val="PargrafodaLista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DECC6E6" w14:textId="77777777" w:rsidR="008C4677" w:rsidRDefault="008C4677" w:rsidP="008C4677">
            <w:pPr>
              <w:pStyle w:val="PargrafodaLista"/>
            </w:pPr>
          </w:p>
          <w:p w14:paraId="5F975100" w14:textId="77777777" w:rsidR="00B50270" w:rsidRDefault="00B50270" w:rsidP="008C4677">
            <w:pPr>
              <w:pStyle w:val="PargrafodaLista"/>
            </w:pPr>
          </w:p>
          <w:p w14:paraId="4B0B58F9" w14:textId="77777777" w:rsidR="005C0A2D" w:rsidRDefault="005C0A2D" w:rsidP="005C0A2D">
            <w:pPr>
              <w:pStyle w:val="PargrafodaLista"/>
              <w:numPr>
                <w:ilvl w:val="0"/>
                <w:numId w:val="18"/>
              </w:numPr>
            </w:pPr>
            <w:r w:rsidRPr="008C4677">
              <w:t>Fazer um algoritm</w:t>
            </w:r>
            <w:r>
              <w:t xml:space="preserve">o para aplicar um filtro passa-baixa (suavização) em uma imagem, usando a </w:t>
            </w:r>
            <w:r w:rsidRPr="008C4677">
              <w:t>seguinte máscara</w:t>
            </w:r>
            <w:r>
              <w:t>:</w:t>
            </w:r>
          </w:p>
          <w:p w14:paraId="0D61187C" w14:textId="77777777" w:rsidR="005C0A2D" w:rsidRPr="004A0330" w:rsidRDefault="00000000" w:rsidP="005C0A2D">
            <w:pPr>
              <w:pStyle w:val="PargrafodaLista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60F50039" w14:textId="77777777" w:rsidR="004A0330" w:rsidRPr="00B50270" w:rsidRDefault="004A0330" w:rsidP="005C0A2D">
            <w:pPr>
              <w:pStyle w:val="PargrafodaLista"/>
              <w:rPr>
                <w:iCs/>
                <w:sz w:val="10"/>
              </w:rPr>
            </w:pPr>
          </w:p>
          <w:p w14:paraId="321666DF" w14:textId="77777777" w:rsidR="00B50270" w:rsidRDefault="00B50270" w:rsidP="005C0A2D">
            <w:pPr>
              <w:pStyle w:val="PargrafodaLista"/>
              <w:rPr>
                <w:iCs/>
              </w:rPr>
            </w:pPr>
          </w:p>
          <w:p w14:paraId="20753C86" w14:textId="77777777" w:rsidR="004A0330" w:rsidRDefault="004A0330" w:rsidP="005C0A2D">
            <w:pPr>
              <w:pStyle w:val="PargrafodaLista"/>
            </w:pPr>
          </w:p>
          <w:p w14:paraId="4C9FAD68" w14:textId="77777777" w:rsidR="008D287A" w:rsidRDefault="008D287A" w:rsidP="008D287A">
            <w:pPr>
              <w:pStyle w:val="PargrafodaLista"/>
              <w:numPr>
                <w:ilvl w:val="0"/>
                <w:numId w:val="18"/>
              </w:numPr>
            </w:pPr>
            <w:r w:rsidRPr="00B303BA">
              <w:t xml:space="preserve">Dada as matrizes A e B, aplique a máscara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B303BA">
              <w:t xml:space="preserve"> sobre a imagem A e calcule os valores com _ em B.</w:t>
            </w:r>
          </w:p>
          <w:p w14:paraId="24CC489F" w14:textId="77777777" w:rsidR="00D1293C" w:rsidRPr="00D1293C" w:rsidRDefault="00D1293C" w:rsidP="00D1293C">
            <w:pPr>
              <w:pStyle w:val="PargrafodaLista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</w:t>
            </w:r>
            <w:r w:rsidRPr="00D1293C">
              <w:rPr>
                <w:sz w:val="48"/>
                <w:szCs w:val="48"/>
              </w:rPr>
              <w:t xml:space="preserve">      A</w:t>
            </w:r>
            <w:r>
              <w:rPr>
                <w:sz w:val="48"/>
                <w:szCs w:val="48"/>
              </w:rPr>
              <w:t xml:space="preserve">                                      B</w:t>
            </w:r>
          </w:p>
          <w:p w14:paraId="4C0ACD6F" w14:textId="77777777" w:rsidR="00B303BA" w:rsidRPr="00B50270" w:rsidRDefault="00B303BA" w:rsidP="00B303BA">
            <w:pPr>
              <w:pStyle w:val="PargrafodaLista"/>
              <w:rPr>
                <w:szCs w:val="24"/>
              </w:rPr>
            </w:pPr>
            <w:r w:rsidRPr="00B50270">
              <w:rPr>
                <w:szCs w:val="24"/>
              </w:rPr>
              <w:object w:dxaOrig="8865" w:dyaOrig="2460" w14:anchorId="40FD87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pt;height:123pt" o:ole="">
                  <v:imagedata r:id="rId7" o:title=""/>
                </v:shape>
                <o:OLEObject Type="Embed" ProgID="PBrush" ShapeID="_x0000_i1025" DrawAspect="Content" ObjectID="_1791167036" r:id="rId8"/>
              </w:object>
            </w:r>
          </w:p>
          <w:p w14:paraId="5577F4B6" w14:textId="77777777" w:rsidR="00B81299" w:rsidRDefault="00361640" w:rsidP="00B50270">
            <w:pPr>
              <w:pStyle w:val="PargrafodaLista"/>
              <w:numPr>
                <w:ilvl w:val="0"/>
                <w:numId w:val="18"/>
              </w:numPr>
            </w:pPr>
            <w:r w:rsidRPr="00B50270">
              <w:lastRenderedPageBreak/>
              <w:t>Dada a imagem A, a imagem B e a imagem C. Faça um algoritmo para somar as três imagens (gerando uma imagem nova) para qu</w:t>
            </w:r>
            <w:r>
              <w:t>e ela fique</w:t>
            </w:r>
            <w:r w:rsidRPr="00B50270">
              <w:t xml:space="preserve"> com a seguinte visualização:</w:t>
            </w:r>
          </w:p>
          <w:p w14:paraId="75F3DEB4" w14:textId="77777777" w:rsidR="00B50270" w:rsidRDefault="00B50270" w:rsidP="00B50270"/>
          <w:p w14:paraId="27B39182" w14:textId="77777777" w:rsidR="00B50270" w:rsidRDefault="00B50270" w:rsidP="00B50270">
            <w:pPr>
              <w:jc w:val="center"/>
            </w:pPr>
            <w:r>
              <w:object w:dxaOrig="8250" w:dyaOrig="2370" w14:anchorId="5936876F">
                <v:shape id="_x0000_i1026" type="#_x0000_t75" style="width:412.5pt;height:118.5pt" o:ole="">
                  <v:imagedata r:id="rId9" o:title=""/>
                </v:shape>
                <o:OLEObject Type="Embed" ProgID="PBrush" ShapeID="_x0000_i1026" DrawAspect="Content" ObjectID="_1791167037" r:id="rId10"/>
              </w:object>
            </w:r>
          </w:p>
          <w:p w14:paraId="2EE1F448" w14:textId="77777777" w:rsidR="00B50270" w:rsidRDefault="00B50270" w:rsidP="00B50270">
            <w:pPr>
              <w:jc w:val="center"/>
            </w:pPr>
          </w:p>
          <w:p w14:paraId="2D652FA5" w14:textId="77777777" w:rsidR="00B50270" w:rsidRPr="00B50270" w:rsidRDefault="00B50270" w:rsidP="00B50270">
            <w:pPr>
              <w:jc w:val="center"/>
            </w:pPr>
          </w:p>
          <w:p w14:paraId="1DE19D58" w14:textId="77777777" w:rsidR="0031343B" w:rsidRDefault="0031343B" w:rsidP="00B2241E">
            <w:pPr>
              <w:pStyle w:val="PargrafodaLista"/>
              <w:numPr>
                <w:ilvl w:val="0"/>
                <w:numId w:val="18"/>
              </w:numPr>
            </w:pPr>
            <w:r>
              <w:t>Dada a imagem A, onde uma determinada imagem B, da mesma dimensão da imagem A, foi inserida usando a função c(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)=</w:t>
            </w:r>
            <w:proofErr w:type="spellStart"/>
            <w:r>
              <w:t>bitset</w:t>
            </w:r>
            <w:proofErr w:type="spellEnd"/>
            <w:r>
              <w:t>(a(</w:t>
            </w:r>
            <w:proofErr w:type="spellStart"/>
            <w:r>
              <w:t>i,j</w:t>
            </w:r>
            <w:proofErr w:type="spellEnd"/>
            <w:r>
              <w:t>),1,b(</w:t>
            </w:r>
            <w:proofErr w:type="spellStart"/>
            <w:r>
              <w:t>i,j</w:t>
            </w:r>
            <w:proofErr w:type="spellEnd"/>
            <w:r>
              <w:t>)).</w:t>
            </w:r>
          </w:p>
          <w:p w14:paraId="735DE89F" w14:textId="77777777" w:rsidR="0031343B" w:rsidRPr="00BB3E68" w:rsidRDefault="0031343B" w:rsidP="0031343B">
            <w:pPr>
              <w:pStyle w:val="PargrafodaLista"/>
            </w:pPr>
            <w:r>
              <w:t>Apresente, nos espaços que representam uma matriz, abaixo, a imagem B, extraída utilizando a função b(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) = </w:t>
            </w:r>
            <w:proofErr w:type="spellStart"/>
            <w:r>
              <w:t>bitget</w:t>
            </w:r>
            <w:proofErr w:type="spellEnd"/>
            <w:r>
              <w:t>(c(</w:t>
            </w:r>
            <w:proofErr w:type="spellStart"/>
            <w:r>
              <w:t>i,j</w:t>
            </w:r>
            <w:proofErr w:type="spellEnd"/>
            <w:r>
              <w:t>),1).</w:t>
            </w:r>
          </w:p>
          <w:p w14:paraId="74B209AE" w14:textId="77777777" w:rsidR="00760EED" w:rsidRPr="00760EED" w:rsidRDefault="00782DA2" w:rsidP="00782DA2">
            <w:pPr>
              <w:jc w:val="center"/>
            </w:pPr>
            <w:r>
              <w:object w:dxaOrig="5625" w:dyaOrig="2550" w14:anchorId="1BF683DE">
                <v:shape id="_x0000_i1027" type="#_x0000_t75" style="width:333.75pt;height:151.5pt" o:ole="">
                  <v:imagedata r:id="rId11" o:title=""/>
                </v:shape>
                <o:OLEObject Type="Embed" ProgID="PBrush" ShapeID="_x0000_i1027" DrawAspect="Content" ObjectID="_1791167038" r:id="rId12"/>
              </w:object>
            </w:r>
          </w:p>
          <w:p w14:paraId="6D2A4408" w14:textId="77777777" w:rsidR="00760EED" w:rsidRDefault="00760EED" w:rsidP="00760EED"/>
          <w:p w14:paraId="0980CF6F" w14:textId="77777777" w:rsidR="00760EED" w:rsidRPr="00760EED" w:rsidRDefault="00760EED" w:rsidP="00760EED"/>
          <w:p w14:paraId="2DA297C9" w14:textId="77777777" w:rsidR="0093058A" w:rsidRPr="00760EED" w:rsidRDefault="0093058A" w:rsidP="00C850C8">
            <w:pPr>
              <w:rPr>
                <w:rFonts w:asciiTheme="majorHAnsi" w:eastAsia="Andalus" w:hAnsiTheme="majorHAnsi" w:cs="Andalus"/>
              </w:rPr>
            </w:pPr>
          </w:p>
        </w:tc>
      </w:tr>
      <w:tr w:rsidR="00D23123" w:rsidRPr="003D4957" w14:paraId="25CFB829" w14:textId="77777777" w:rsidTr="00F844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626708F6" w14:textId="77777777" w:rsidR="00D23123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  <w:r>
              <w:rPr>
                <w:rFonts w:asciiTheme="majorHAnsi" w:hAnsiTheme="majorHAnsi"/>
                <w:sz w:val="2"/>
                <w:szCs w:val="2"/>
              </w:rPr>
              <w:lastRenderedPageBreak/>
              <w:t>QQQQ</w:t>
            </w:r>
          </w:p>
        </w:tc>
      </w:tr>
      <w:tr w:rsidR="00F84418" w:rsidRPr="003D4957" w14:paraId="11856C15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CD8BADD" w14:textId="77777777" w:rsidR="00F84418" w:rsidRPr="00760EED" w:rsidRDefault="00F84418" w:rsidP="003D35A2">
            <w:pPr>
              <w:pStyle w:val="Ttulo5"/>
              <w:snapToGrid w:val="0"/>
              <w:spacing w:line="240" w:lineRule="auto"/>
              <w:ind w:left="1009" w:hanging="1009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46901328" w14:textId="77777777" w:rsidR="00803A5C" w:rsidRPr="007720C5" w:rsidRDefault="00803A5C" w:rsidP="003B0CE3">
      <w:pPr>
        <w:rPr>
          <w:rFonts w:asciiTheme="majorHAnsi" w:hAnsiTheme="majorHAnsi"/>
          <w:b/>
        </w:rPr>
        <w:sectPr w:rsidR="00803A5C" w:rsidRPr="007720C5" w:rsidSect="0093058A">
          <w:pgSz w:w="11906" w:h="16838"/>
          <w:pgMar w:top="284" w:right="1701" w:bottom="284" w:left="1701" w:header="708" w:footer="708" w:gutter="0"/>
          <w:cols w:space="708"/>
          <w:docGrid w:linePitch="360"/>
        </w:sectPr>
      </w:pPr>
    </w:p>
    <w:p w14:paraId="203BC1D8" w14:textId="77777777" w:rsidR="00F45113" w:rsidRDefault="00F45113" w:rsidP="00803A5C">
      <w:pPr>
        <w:rPr>
          <w:rFonts w:asciiTheme="majorHAnsi" w:hAnsiTheme="majorHAnsi"/>
          <w:b/>
        </w:rPr>
      </w:pPr>
    </w:p>
    <w:sectPr w:rsidR="00F45113" w:rsidSect="00F45113">
      <w:type w:val="continuous"/>
      <w:pgSz w:w="11906" w:h="16838"/>
      <w:pgMar w:top="141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Humnst Dm BT">
    <w:altName w:val="Century Gothic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341E"/>
    <w:multiLevelType w:val="hybridMultilevel"/>
    <w:tmpl w:val="2C7E6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C55C1"/>
    <w:multiLevelType w:val="hybridMultilevel"/>
    <w:tmpl w:val="4E9285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3574A7"/>
    <w:multiLevelType w:val="hybridMultilevel"/>
    <w:tmpl w:val="6F22E7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D4A6B"/>
    <w:multiLevelType w:val="hybridMultilevel"/>
    <w:tmpl w:val="F5463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37298"/>
    <w:multiLevelType w:val="hybridMultilevel"/>
    <w:tmpl w:val="550058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C039D"/>
    <w:multiLevelType w:val="hybridMultilevel"/>
    <w:tmpl w:val="756C3C56"/>
    <w:lvl w:ilvl="0" w:tplc="3510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3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02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E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8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8B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C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85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A0729BD"/>
    <w:multiLevelType w:val="hybridMultilevel"/>
    <w:tmpl w:val="DE54C2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447F7"/>
    <w:multiLevelType w:val="hybridMultilevel"/>
    <w:tmpl w:val="42B8F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5D5B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754EF"/>
    <w:multiLevelType w:val="hybridMultilevel"/>
    <w:tmpl w:val="B9F20E42"/>
    <w:lvl w:ilvl="0" w:tplc="1818C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A619A"/>
    <w:multiLevelType w:val="hybridMultilevel"/>
    <w:tmpl w:val="193094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91D05"/>
    <w:multiLevelType w:val="hybridMultilevel"/>
    <w:tmpl w:val="FBEC162E"/>
    <w:lvl w:ilvl="0" w:tplc="2940D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6E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01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EF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C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AD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0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2A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8305B9E"/>
    <w:multiLevelType w:val="hybridMultilevel"/>
    <w:tmpl w:val="FF4EF9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E4656"/>
    <w:multiLevelType w:val="hybridMultilevel"/>
    <w:tmpl w:val="FA982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28A0"/>
    <w:multiLevelType w:val="hybridMultilevel"/>
    <w:tmpl w:val="5DBA4428"/>
    <w:lvl w:ilvl="0" w:tplc="1A5A5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4B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A3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A5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2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D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21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4F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DC50B2"/>
    <w:multiLevelType w:val="hybridMultilevel"/>
    <w:tmpl w:val="7A9631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113F4"/>
    <w:multiLevelType w:val="hybridMultilevel"/>
    <w:tmpl w:val="42E6C4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B3F68"/>
    <w:multiLevelType w:val="hybridMultilevel"/>
    <w:tmpl w:val="97E6FAAA"/>
    <w:lvl w:ilvl="0" w:tplc="D0723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8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27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5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8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AE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5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A36FD5"/>
    <w:multiLevelType w:val="hybridMultilevel"/>
    <w:tmpl w:val="ACDABC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12D4B"/>
    <w:multiLevelType w:val="hybridMultilevel"/>
    <w:tmpl w:val="822433DC"/>
    <w:lvl w:ilvl="0" w:tplc="0E50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63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92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4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AF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50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0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2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46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97516C"/>
    <w:multiLevelType w:val="hybridMultilevel"/>
    <w:tmpl w:val="B0621890"/>
    <w:lvl w:ilvl="0" w:tplc="9B4AC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04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3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68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2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43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18B53A9"/>
    <w:multiLevelType w:val="hybridMultilevel"/>
    <w:tmpl w:val="601EC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D5543"/>
    <w:multiLevelType w:val="hybridMultilevel"/>
    <w:tmpl w:val="522274CC"/>
    <w:lvl w:ilvl="0" w:tplc="38EE7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C2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E1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44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82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E2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61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2B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E3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DD7072"/>
    <w:multiLevelType w:val="hybridMultilevel"/>
    <w:tmpl w:val="A188723C"/>
    <w:lvl w:ilvl="0" w:tplc="F2A65BBC">
      <w:start w:val="1"/>
      <w:numFmt w:val="lowerLetter"/>
      <w:lvlText w:val="%1)"/>
      <w:lvlJc w:val="left"/>
      <w:pPr>
        <w:ind w:left="720" w:hanging="360"/>
      </w:pPr>
      <w:rPr>
        <w:rFonts w:eastAsia="SimSun" w:cs="Mang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414BD"/>
    <w:multiLevelType w:val="hybridMultilevel"/>
    <w:tmpl w:val="81AE7FC6"/>
    <w:lvl w:ilvl="0" w:tplc="16ECA1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453AE"/>
    <w:multiLevelType w:val="hybridMultilevel"/>
    <w:tmpl w:val="EA3A5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0989">
    <w:abstractNumId w:val="0"/>
  </w:num>
  <w:num w:numId="2" w16cid:durableId="69889415">
    <w:abstractNumId w:val="1"/>
  </w:num>
  <w:num w:numId="3" w16cid:durableId="591013832">
    <w:abstractNumId w:val="31"/>
  </w:num>
  <w:num w:numId="4" w16cid:durableId="1227718254">
    <w:abstractNumId w:val="3"/>
  </w:num>
  <w:num w:numId="5" w16cid:durableId="991829408">
    <w:abstractNumId w:val="4"/>
  </w:num>
  <w:num w:numId="6" w16cid:durableId="1811945051">
    <w:abstractNumId w:val="5"/>
  </w:num>
  <w:num w:numId="7" w16cid:durableId="217865551">
    <w:abstractNumId w:val="29"/>
  </w:num>
  <w:num w:numId="8" w16cid:durableId="619147568">
    <w:abstractNumId w:val="6"/>
  </w:num>
  <w:num w:numId="9" w16cid:durableId="200165521">
    <w:abstractNumId w:val="2"/>
  </w:num>
  <w:num w:numId="10" w16cid:durableId="641234462">
    <w:abstractNumId w:val="15"/>
  </w:num>
  <w:num w:numId="11" w16cid:durableId="1808741720">
    <w:abstractNumId w:val="16"/>
  </w:num>
  <w:num w:numId="12" w16cid:durableId="1776438504">
    <w:abstractNumId w:val="14"/>
  </w:num>
  <w:num w:numId="13" w16cid:durableId="2022122373">
    <w:abstractNumId w:val="13"/>
  </w:num>
  <w:num w:numId="14" w16cid:durableId="345443900">
    <w:abstractNumId w:val="18"/>
  </w:num>
  <w:num w:numId="15" w16cid:durableId="1503079428">
    <w:abstractNumId w:val="27"/>
  </w:num>
  <w:num w:numId="16" w16cid:durableId="2037461766">
    <w:abstractNumId w:val="30"/>
  </w:num>
  <w:num w:numId="17" w16cid:durableId="2036736900">
    <w:abstractNumId w:val="19"/>
  </w:num>
  <w:num w:numId="18" w16cid:durableId="938635625">
    <w:abstractNumId w:val="24"/>
  </w:num>
  <w:num w:numId="19" w16cid:durableId="1142190762">
    <w:abstractNumId w:val="25"/>
  </w:num>
  <w:num w:numId="20" w16cid:durableId="1120610233">
    <w:abstractNumId w:val="20"/>
  </w:num>
  <w:num w:numId="21" w16cid:durableId="843742750">
    <w:abstractNumId w:val="10"/>
  </w:num>
  <w:num w:numId="22" w16cid:durableId="90784246">
    <w:abstractNumId w:val="28"/>
  </w:num>
  <w:num w:numId="23" w16cid:durableId="1234580986">
    <w:abstractNumId w:val="12"/>
  </w:num>
  <w:num w:numId="24" w16cid:durableId="2049059439">
    <w:abstractNumId w:val="23"/>
  </w:num>
  <w:num w:numId="25" w16cid:durableId="1505440242">
    <w:abstractNumId w:val="8"/>
  </w:num>
  <w:num w:numId="26" w16cid:durableId="1530876810">
    <w:abstractNumId w:val="17"/>
  </w:num>
  <w:num w:numId="27" w16cid:durableId="468521358">
    <w:abstractNumId w:val="22"/>
  </w:num>
  <w:num w:numId="28" w16cid:durableId="1039235145">
    <w:abstractNumId w:val="11"/>
  </w:num>
  <w:num w:numId="29" w16cid:durableId="1387290369">
    <w:abstractNumId w:val="9"/>
  </w:num>
  <w:num w:numId="30" w16cid:durableId="123156271">
    <w:abstractNumId w:val="26"/>
  </w:num>
  <w:num w:numId="31" w16cid:durableId="1573925431">
    <w:abstractNumId w:val="7"/>
  </w:num>
  <w:num w:numId="32" w16cid:durableId="12209446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3"/>
    <w:rsid w:val="00021F3E"/>
    <w:rsid w:val="00043915"/>
    <w:rsid w:val="00053302"/>
    <w:rsid w:val="00070899"/>
    <w:rsid w:val="00075D83"/>
    <w:rsid w:val="00094F2F"/>
    <w:rsid w:val="000A5881"/>
    <w:rsid w:val="000B5560"/>
    <w:rsid w:val="000E6815"/>
    <w:rsid w:val="001545E9"/>
    <w:rsid w:val="00160119"/>
    <w:rsid w:val="00191A29"/>
    <w:rsid w:val="00194B15"/>
    <w:rsid w:val="00206EB1"/>
    <w:rsid w:val="002141DF"/>
    <w:rsid w:val="00233937"/>
    <w:rsid w:val="002823BE"/>
    <w:rsid w:val="00292770"/>
    <w:rsid w:val="002F3E9F"/>
    <w:rsid w:val="0031343B"/>
    <w:rsid w:val="00361640"/>
    <w:rsid w:val="003B0CE3"/>
    <w:rsid w:val="003D35A2"/>
    <w:rsid w:val="003D4957"/>
    <w:rsid w:val="0040243B"/>
    <w:rsid w:val="00462D88"/>
    <w:rsid w:val="004A0330"/>
    <w:rsid w:val="004D49F9"/>
    <w:rsid w:val="00511640"/>
    <w:rsid w:val="00532DA3"/>
    <w:rsid w:val="005376B6"/>
    <w:rsid w:val="00542B26"/>
    <w:rsid w:val="00560C8B"/>
    <w:rsid w:val="00591D4B"/>
    <w:rsid w:val="005C0A2D"/>
    <w:rsid w:val="005E2EA6"/>
    <w:rsid w:val="00654B3A"/>
    <w:rsid w:val="006C7B0D"/>
    <w:rsid w:val="00714433"/>
    <w:rsid w:val="00731661"/>
    <w:rsid w:val="00731798"/>
    <w:rsid w:val="00760EED"/>
    <w:rsid w:val="007658DA"/>
    <w:rsid w:val="007720C5"/>
    <w:rsid w:val="007766EC"/>
    <w:rsid w:val="007772D6"/>
    <w:rsid w:val="00780E46"/>
    <w:rsid w:val="00782DA2"/>
    <w:rsid w:val="007F38FE"/>
    <w:rsid w:val="00803A5C"/>
    <w:rsid w:val="00842954"/>
    <w:rsid w:val="00845D39"/>
    <w:rsid w:val="00864361"/>
    <w:rsid w:val="00870105"/>
    <w:rsid w:val="0087715A"/>
    <w:rsid w:val="00894B48"/>
    <w:rsid w:val="008B7C52"/>
    <w:rsid w:val="008C4677"/>
    <w:rsid w:val="008D287A"/>
    <w:rsid w:val="008E4A03"/>
    <w:rsid w:val="008E5C21"/>
    <w:rsid w:val="0093058A"/>
    <w:rsid w:val="00960F7A"/>
    <w:rsid w:val="009732E1"/>
    <w:rsid w:val="00973A33"/>
    <w:rsid w:val="009E6CB1"/>
    <w:rsid w:val="009F606F"/>
    <w:rsid w:val="00A035D7"/>
    <w:rsid w:val="00A04948"/>
    <w:rsid w:val="00A052DE"/>
    <w:rsid w:val="00A07C8D"/>
    <w:rsid w:val="00A20A08"/>
    <w:rsid w:val="00A20E13"/>
    <w:rsid w:val="00AA691A"/>
    <w:rsid w:val="00AD2045"/>
    <w:rsid w:val="00B015D7"/>
    <w:rsid w:val="00B2241E"/>
    <w:rsid w:val="00B303BA"/>
    <w:rsid w:val="00B33F62"/>
    <w:rsid w:val="00B459B1"/>
    <w:rsid w:val="00B50270"/>
    <w:rsid w:val="00B81299"/>
    <w:rsid w:val="00BB3E68"/>
    <w:rsid w:val="00BD00B1"/>
    <w:rsid w:val="00BF6FED"/>
    <w:rsid w:val="00C3211E"/>
    <w:rsid w:val="00C379BD"/>
    <w:rsid w:val="00C415E4"/>
    <w:rsid w:val="00C850C8"/>
    <w:rsid w:val="00CA11BB"/>
    <w:rsid w:val="00CA651F"/>
    <w:rsid w:val="00CD495C"/>
    <w:rsid w:val="00CE6996"/>
    <w:rsid w:val="00D10ADC"/>
    <w:rsid w:val="00D1293C"/>
    <w:rsid w:val="00D139D9"/>
    <w:rsid w:val="00D21A13"/>
    <w:rsid w:val="00D23123"/>
    <w:rsid w:val="00D23D4E"/>
    <w:rsid w:val="00D32660"/>
    <w:rsid w:val="00D72DF5"/>
    <w:rsid w:val="00D8244E"/>
    <w:rsid w:val="00D838EB"/>
    <w:rsid w:val="00D95EAA"/>
    <w:rsid w:val="00DB1873"/>
    <w:rsid w:val="00DB22AD"/>
    <w:rsid w:val="00E11FE8"/>
    <w:rsid w:val="00E55386"/>
    <w:rsid w:val="00E67BDE"/>
    <w:rsid w:val="00EA051F"/>
    <w:rsid w:val="00EB117C"/>
    <w:rsid w:val="00EC4E38"/>
    <w:rsid w:val="00F407D3"/>
    <w:rsid w:val="00F45113"/>
    <w:rsid w:val="00F52848"/>
    <w:rsid w:val="00F72A6F"/>
    <w:rsid w:val="00F73FF1"/>
    <w:rsid w:val="00F821F3"/>
    <w:rsid w:val="00F84418"/>
    <w:rsid w:val="00F85E40"/>
    <w:rsid w:val="00FC4131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E680"/>
  <w15:docId w15:val="{BCAE0AAC-61A6-475D-B7C5-7374CC95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2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/>
      <w:numPr>
        <w:ilvl w:val="4"/>
        <w:numId w:val="1"/>
      </w:numPr>
      <w:spacing w:line="360" w:lineRule="auto"/>
      <w:outlineLvl w:val="4"/>
    </w:pPr>
    <w:rPr>
      <w:rFonts w:ascii="ZapfHumnst Dm BT" w:hAnsi="ZapfHumnst Dm BT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23123"/>
    <w:rPr>
      <w:rFonts w:ascii="ZapfHumnst Dm BT" w:eastAsia="SimSun" w:hAnsi="ZapfHumnst Dm BT" w:cs="Mangal"/>
      <w:b/>
      <w:bCs/>
      <w:kern w:val="1"/>
      <w:szCs w:val="24"/>
      <w:lang w:eastAsia="zh-CN" w:bidi="hi-IN"/>
    </w:rPr>
  </w:style>
  <w:style w:type="paragraph" w:customStyle="1" w:styleId="Contedodatabela">
    <w:name w:val="Conteúdo da tabela"/>
    <w:basedOn w:val="Normal"/>
    <w:rsid w:val="00D23123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12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123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714433"/>
    <w:rPr>
      <w:color w:val="808080"/>
    </w:rPr>
  </w:style>
  <w:style w:type="paragraph" w:styleId="PargrafodaLista">
    <w:name w:val="List Paragraph"/>
    <w:basedOn w:val="Normal"/>
    <w:uiPriority w:val="34"/>
    <w:qFormat/>
    <w:rsid w:val="00D23D4E"/>
    <w:pPr>
      <w:ind w:left="720"/>
      <w:contextualSpacing/>
    </w:pPr>
    <w:rPr>
      <w:szCs w:val="21"/>
    </w:rPr>
  </w:style>
  <w:style w:type="paragraph" w:styleId="Corpodetexto">
    <w:name w:val="Body Text"/>
    <w:basedOn w:val="Normal"/>
    <w:link w:val="CorpodetextoChar"/>
    <w:rsid w:val="003D4957"/>
    <w:pPr>
      <w:spacing w:after="120"/>
    </w:pPr>
    <w:rPr>
      <w:lang w:eastAsia="hi-IN"/>
    </w:rPr>
  </w:style>
  <w:style w:type="character" w:customStyle="1" w:styleId="CorpodetextoChar">
    <w:name w:val="Corpo de texto Char"/>
    <w:basedOn w:val="Fontepargpadro"/>
    <w:link w:val="Corpodetexto"/>
    <w:rsid w:val="003D495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Marcas">
    <w:name w:val="Marcas"/>
    <w:rsid w:val="00A035D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0494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0494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30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058A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058A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58A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Office</cp:lastModifiedBy>
  <cp:revision>2</cp:revision>
  <cp:lastPrinted>2019-10-04T19:41:00Z</cp:lastPrinted>
  <dcterms:created xsi:type="dcterms:W3CDTF">2024-10-23T08:37:00Z</dcterms:created>
  <dcterms:modified xsi:type="dcterms:W3CDTF">2024-10-23T08:37:00Z</dcterms:modified>
</cp:coreProperties>
</file>